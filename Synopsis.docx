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9D2" w:rsidRDefault="00FC4005">
      <w:pPr>
        <w:spacing w:line="800" w:lineRule="exact"/>
        <w:ind w:left="3250" w:right="3148"/>
        <w:jc w:val="center"/>
        <w:rPr>
          <w:rFonts w:ascii="Cambria" w:eastAsia="Cambria" w:hAnsi="Cambria" w:cs="Cambria"/>
          <w:sz w:val="72"/>
          <w:szCs w:val="72"/>
        </w:rPr>
      </w:pPr>
      <w:r>
        <w:rPr>
          <w:rFonts w:ascii="Cambria" w:eastAsia="Cambria" w:hAnsi="Cambria" w:cs="Cambria"/>
          <w:b/>
          <w:position w:val="-3"/>
          <w:sz w:val="72"/>
          <w:szCs w:val="72"/>
          <w:u w:val="thick" w:color="000000"/>
        </w:rPr>
        <w:t>Synopsis</w:t>
      </w:r>
    </w:p>
    <w:p w:rsidR="005109D2" w:rsidRDefault="005109D2">
      <w:pPr>
        <w:spacing w:before="20" w:line="260" w:lineRule="exact"/>
        <w:rPr>
          <w:sz w:val="26"/>
          <w:szCs w:val="26"/>
        </w:rPr>
      </w:pPr>
    </w:p>
    <w:p w:rsidR="005109D2" w:rsidRDefault="00FC4005">
      <w:pPr>
        <w:spacing w:before="23"/>
        <w:ind w:left="10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b/>
          <w:sz w:val="27"/>
          <w:szCs w:val="27"/>
        </w:rPr>
        <w:t>Title</w:t>
      </w:r>
    </w:p>
    <w:p w:rsidR="005109D2" w:rsidRDefault="005109D2">
      <w:pPr>
        <w:spacing w:before="1" w:line="280" w:lineRule="exact"/>
        <w:rPr>
          <w:sz w:val="28"/>
          <w:szCs w:val="28"/>
        </w:rPr>
      </w:pPr>
    </w:p>
    <w:p w:rsidR="005109D2" w:rsidRDefault="00503C33">
      <w:pPr>
        <w:ind w:left="10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</w:rPr>
        <w:t>Online HR interview portal</w:t>
      </w:r>
    </w:p>
    <w:p w:rsidR="005109D2" w:rsidRDefault="005109D2">
      <w:pPr>
        <w:spacing w:before="3" w:line="180" w:lineRule="exact"/>
        <w:rPr>
          <w:sz w:val="18"/>
          <w:szCs w:val="18"/>
        </w:rPr>
      </w:pPr>
    </w:p>
    <w:p w:rsidR="005109D2" w:rsidRDefault="005109D2">
      <w:pPr>
        <w:spacing w:line="200" w:lineRule="exact"/>
      </w:pPr>
    </w:p>
    <w:p w:rsidR="005109D2" w:rsidRDefault="005109D2">
      <w:pPr>
        <w:spacing w:line="200" w:lineRule="exact"/>
      </w:pPr>
    </w:p>
    <w:p w:rsidR="005109D2" w:rsidRDefault="00FC4005">
      <w:pPr>
        <w:ind w:left="100"/>
        <w:rPr>
          <w:rFonts w:ascii="Cambria" w:eastAsia="Cambria" w:hAnsi="Cambria" w:cs="Cambria"/>
          <w:b/>
          <w:sz w:val="27"/>
          <w:szCs w:val="27"/>
        </w:rPr>
      </w:pPr>
      <w:r>
        <w:rPr>
          <w:rFonts w:ascii="Cambria" w:eastAsia="Cambria" w:hAnsi="Cambria" w:cs="Cambria"/>
          <w:b/>
          <w:sz w:val="27"/>
          <w:szCs w:val="27"/>
        </w:rPr>
        <w:t>Objective/ Vision</w:t>
      </w:r>
    </w:p>
    <w:p w:rsidR="00463F88" w:rsidRDefault="00463F88" w:rsidP="00463F88">
      <w:pPr>
        <w:spacing w:before="1" w:line="280" w:lineRule="exact"/>
        <w:rPr>
          <w:rFonts w:ascii="Cambria" w:eastAsia="Cambria" w:hAnsi="Cambria" w:cs="Cambria"/>
          <w:sz w:val="24"/>
          <w:szCs w:val="24"/>
        </w:rPr>
      </w:pPr>
    </w:p>
    <w:p w:rsidR="005109D2" w:rsidRPr="00463F88" w:rsidRDefault="00503C33" w:rsidP="00463F88">
      <w:pPr>
        <w:spacing w:before="1" w:line="280" w:lineRule="exact"/>
        <w:ind w:firstLine="720"/>
        <w:rPr>
          <w:rFonts w:asciiTheme="majorHAnsi" w:hAnsiTheme="majorHAnsi"/>
          <w:sz w:val="24"/>
          <w:szCs w:val="24"/>
        </w:rPr>
      </w:pPr>
      <w:r w:rsidRPr="00463F88">
        <w:rPr>
          <w:rFonts w:asciiTheme="majorHAnsi" w:hAnsiTheme="majorHAnsi"/>
          <w:sz w:val="24"/>
          <w:szCs w:val="24"/>
        </w:rPr>
        <w:t xml:space="preserve">Currently HR interview process </w:t>
      </w:r>
      <w:r w:rsidR="00D71140" w:rsidRPr="00463F88">
        <w:rPr>
          <w:rFonts w:asciiTheme="majorHAnsi" w:hAnsiTheme="majorHAnsi"/>
          <w:sz w:val="24"/>
          <w:szCs w:val="24"/>
        </w:rPr>
        <w:t>slowed due to h</w:t>
      </w:r>
      <w:r w:rsidRPr="00463F88">
        <w:rPr>
          <w:rFonts w:asciiTheme="majorHAnsi" w:hAnsiTheme="majorHAnsi"/>
          <w:sz w:val="24"/>
          <w:szCs w:val="24"/>
        </w:rPr>
        <w:t xml:space="preserve">ard copy test method. </w:t>
      </w:r>
      <w:r w:rsidR="00D71140" w:rsidRPr="00463F88">
        <w:rPr>
          <w:rFonts w:asciiTheme="majorHAnsi" w:hAnsiTheme="majorHAnsi"/>
          <w:sz w:val="24"/>
          <w:szCs w:val="24"/>
        </w:rPr>
        <w:t>It is time consuming and expensive. To overcome this problem we need to develop</w:t>
      </w:r>
      <w:r w:rsidRPr="00463F88">
        <w:rPr>
          <w:rFonts w:asciiTheme="majorHAnsi" w:hAnsiTheme="majorHAnsi"/>
          <w:sz w:val="24"/>
          <w:szCs w:val="24"/>
        </w:rPr>
        <w:t xml:space="preserve"> a system to automate the initial screening of </w:t>
      </w:r>
      <w:r w:rsidR="00D71140" w:rsidRPr="00463F88">
        <w:rPr>
          <w:rFonts w:asciiTheme="majorHAnsi" w:hAnsiTheme="majorHAnsi"/>
          <w:sz w:val="24"/>
          <w:szCs w:val="24"/>
        </w:rPr>
        <w:t xml:space="preserve">candidates </w:t>
      </w:r>
      <w:r w:rsidR="00463F88" w:rsidRPr="00463F88">
        <w:rPr>
          <w:rFonts w:asciiTheme="majorHAnsi" w:hAnsiTheme="majorHAnsi"/>
          <w:sz w:val="24"/>
          <w:szCs w:val="24"/>
        </w:rPr>
        <w:t>through online</w:t>
      </w:r>
      <w:r w:rsidR="00D71140" w:rsidRPr="00463F88">
        <w:rPr>
          <w:rFonts w:asciiTheme="majorHAnsi" w:hAnsiTheme="majorHAnsi"/>
          <w:sz w:val="24"/>
          <w:szCs w:val="24"/>
        </w:rPr>
        <w:t xml:space="preserve"> test portal.</w:t>
      </w:r>
    </w:p>
    <w:p w:rsidR="00503C33" w:rsidRDefault="00503C33">
      <w:pPr>
        <w:spacing w:before="1" w:line="280" w:lineRule="exact"/>
        <w:rPr>
          <w:sz w:val="28"/>
          <w:szCs w:val="28"/>
        </w:rPr>
      </w:pPr>
    </w:p>
    <w:p w:rsidR="005109D2" w:rsidRDefault="005109D2">
      <w:pPr>
        <w:spacing w:before="1" w:line="280" w:lineRule="exact"/>
        <w:rPr>
          <w:sz w:val="28"/>
          <w:szCs w:val="28"/>
        </w:rPr>
      </w:pPr>
    </w:p>
    <w:p w:rsidR="005109D2" w:rsidRDefault="00FC4005">
      <w:pPr>
        <w:ind w:left="10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b/>
          <w:sz w:val="27"/>
          <w:szCs w:val="27"/>
        </w:rPr>
        <w:t>Users of the System</w:t>
      </w:r>
    </w:p>
    <w:p w:rsidR="005109D2" w:rsidRDefault="005109D2">
      <w:pPr>
        <w:spacing w:before="1" w:line="280" w:lineRule="exact"/>
        <w:rPr>
          <w:sz w:val="28"/>
          <w:szCs w:val="28"/>
        </w:rPr>
      </w:pPr>
    </w:p>
    <w:p w:rsidR="005109D2" w:rsidRDefault="00D71140">
      <w:pPr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   HR (ADMIN)</w:t>
      </w:r>
    </w:p>
    <w:p w:rsidR="005109D2" w:rsidRDefault="00D71140">
      <w:pPr>
        <w:spacing w:line="260" w:lineRule="exact"/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   Candidates</w:t>
      </w:r>
    </w:p>
    <w:p w:rsidR="005109D2" w:rsidRDefault="005109D2">
      <w:pPr>
        <w:spacing w:before="1" w:line="280" w:lineRule="exact"/>
        <w:rPr>
          <w:sz w:val="28"/>
          <w:szCs w:val="28"/>
        </w:rPr>
      </w:pPr>
    </w:p>
    <w:p w:rsidR="005109D2" w:rsidRDefault="00FC4005">
      <w:pPr>
        <w:ind w:left="10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b/>
          <w:sz w:val="27"/>
          <w:szCs w:val="27"/>
        </w:rPr>
        <w:t>Functional Requirements</w:t>
      </w:r>
    </w:p>
    <w:p w:rsidR="005109D2" w:rsidRDefault="005109D2">
      <w:pPr>
        <w:spacing w:before="3" w:line="280" w:lineRule="exact"/>
        <w:rPr>
          <w:sz w:val="28"/>
          <w:szCs w:val="28"/>
        </w:rPr>
      </w:pPr>
    </w:p>
    <w:p w:rsidR="005109D2" w:rsidRDefault="00FC4005">
      <w:pPr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1. </w:t>
      </w:r>
      <w:r w:rsidR="00D71140">
        <w:rPr>
          <w:rFonts w:ascii="Cambria" w:eastAsia="Cambria" w:hAnsi="Cambria" w:cs="Cambria"/>
          <w:b/>
          <w:sz w:val="24"/>
          <w:szCs w:val="24"/>
        </w:rPr>
        <w:t>HR (ADMIN)</w:t>
      </w:r>
    </w:p>
    <w:p w:rsidR="005109D2" w:rsidRDefault="005109D2">
      <w:pPr>
        <w:spacing w:before="18" w:line="260" w:lineRule="exact"/>
        <w:rPr>
          <w:sz w:val="26"/>
          <w:szCs w:val="26"/>
        </w:rPr>
      </w:pPr>
    </w:p>
    <w:p w:rsidR="005109D2" w:rsidRDefault="00FC4005">
      <w:pPr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   Can create quiz after getting logged in!</w:t>
      </w:r>
    </w:p>
    <w:p w:rsidR="005109D2" w:rsidRDefault="00FC4005">
      <w:pPr>
        <w:spacing w:before="6" w:line="280" w:lineRule="exact"/>
        <w:ind w:left="820" w:right="435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   Can enter subjects and enter question with its options and answer at the time of creating quiz.</w:t>
      </w:r>
    </w:p>
    <w:p w:rsidR="005109D2" w:rsidRDefault="00FC4005">
      <w:pPr>
        <w:spacing w:line="260" w:lineRule="exact"/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3.   10 Question for each quiz required to be completed.</w:t>
      </w:r>
    </w:p>
    <w:p w:rsidR="005109D2" w:rsidRDefault="005109D2">
      <w:pPr>
        <w:spacing w:before="3" w:line="280" w:lineRule="exact"/>
        <w:rPr>
          <w:sz w:val="28"/>
          <w:szCs w:val="28"/>
        </w:rPr>
      </w:pPr>
    </w:p>
    <w:p w:rsidR="005109D2" w:rsidRDefault="00FC4005" w:rsidP="00D71140">
      <w:pPr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2. </w:t>
      </w:r>
      <w:r w:rsidR="00D71140">
        <w:rPr>
          <w:rFonts w:ascii="Cambria" w:eastAsia="Cambria" w:hAnsi="Cambria" w:cs="Cambria"/>
          <w:b/>
          <w:sz w:val="24"/>
          <w:szCs w:val="24"/>
        </w:rPr>
        <w:t>Candidates</w:t>
      </w:r>
    </w:p>
    <w:p w:rsidR="00D71140" w:rsidRPr="00D71140" w:rsidRDefault="00D71140" w:rsidP="00D71140">
      <w:pPr>
        <w:ind w:left="100"/>
        <w:rPr>
          <w:rFonts w:ascii="Cambria" w:eastAsia="Cambria" w:hAnsi="Cambria" w:cs="Cambria"/>
          <w:sz w:val="24"/>
          <w:szCs w:val="24"/>
        </w:rPr>
      </w:pPr>
    </w:p>
    <w:p w:rsidR="005109D2" w:rsidRDefault="00D71140">
      <w:pPr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   Select Quiz of specific subject code.</w:t>
      </w:r>
    </w:p>
    <w:p w:rsidR="005109D2" w:rsidRDefault="00FC4005">
      <w:pPr>
        <w:spacing w:before="2"/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   Click on the id of quiz and ready to start it just clicking on a button.</w:t>
      </w:r>
    </w:p>
    <w:p w:rsidR="005109D2" w:rsidRDefault="00FC4005">
      <w:pPr>
        <w:spacing w:line="280" w:lineRule="exact"/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3.   After completing all questions, result will be displayed automatically.</w:t>
      </w:r>
    </w:p>
    <w:p w:rsidR="005109D2" w:rsidRDefault="00FC4005">
      <w:pPr>
        <w:spacing w:line="260" w:lineRule="exact"/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4.   Can view the description about each and every question in the respective quiz.</w:t>
      </w:r>
    </w:p>
    <w:p w:rsidR="005109D2" w:rsidRDefault="005109D2">
      <w:pPr>
        <w:spacing w:before="1" w:line="280" w:lineRule="exact"/>
        <w:rPr>
          <w:sz w:val="28"/>
          <w:szCs w:val="28"/>
        </w:rPr>
      </w:pPr>
    </w:p>
    <w:p w:rsidR="005109D2" w:rsidRDefault="00FC4005">
      <w:pPr>
        <w:ind w:left="10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b/>
          <w:sz w:val="27"/>
          <w:szCs w:val="27"/>
        </w:rPr>
        <w:t>Non-Functional Requirements</w:t>
      </w:r>
    </w:p>
    <w:p w:rsidR="005109D2" w:rsidRDefault="005109D2" w:rsidP="00D71140">
      <w:pPr>
        <w:rPr>
          <w:rFonts w:ascii="Cambria" w:eastAsia="Cambria" w:hAnsi="Cambria" w:cs="Cambria"/>
          <w:sz w:val="24"/>
          <w:szCs w:val="24"/>
        </w:rPr>
      </w:pPr>
    </w:p>
    <w:p w:rsidR="005109D2" w:rsidRDefault="00D71140">
      <w:pPr>
        <w:spacing w:line="280" w:lineRule="exact"/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</w:t>
      </w:r>
      <w:r w:rsidR="00FC4005">
        <w:rPr>
          <w:rFonts w:ascii="Cambria" w:eastAsia="Cambria" w:hAnsi="Cambria" w:cs="Cambria"/>
          <w:sz w:val="24"/>
          <w:szCs w:val="24"/>
        </w:rPr>
        <w:t>.   Browser testing and support for IE, N</w:t>
      </w:r>
      <w:r w:rsidR="00FC4005">
        <w:rPr>
          <w:rFonts w:ascii="Cambria" w:eastAsia="Cambria" w:hAnsi="Cambria" w:cs="Cambria"/>
          <w:sz w:val="24"/>
          <w:szCs w:val="24"/>
        </w:rPr>
        <w:t>N, Mozilla, and Firefox</w:t>
      </w:r>
    </w:p>
    <w:p w:rsidR="005109D2" w:rsidRDefault="00D71140">
      <w:pPr>
        <w:spacing w:before="3" w:line="280" w:lineRule="exact"/>
        <w:ind w:left="820" w:right="58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  Software system installation documentation. </w:t>
      </w:r>
    </w:p>
    <w:p w:rsidR="005109D2" w:rsidRDefault="005109D2">
      <w:pPr>
        <w:spacing w:before="18" w:line="260" w:lineRule="exact"/>
        <w:rPr>
          <w:sz w:val="26"/>
          <w:szCs w:val="26"/>
        </w:rPr>
      </w:pPr>
    </w:p>
    <w:p w:rsidR="00D71140" w:rsidRDefault="00D71140">
      <w:pPr>
        <w:spacing w:before="18" w:line="260" w:lineRule="exact"/>
        <w:rPr>
          <w:sz w:val="26"/>
          <w:szCs w:val="26"/>
        </w:rPr>
      </w:pPr>
    </w:p>
    <w:p w:rsidR="00D71140" w:rsidRDefault="00D71140">
      <w:pPr>
        <w:spacing w:before="18" w:line="260" w:lineRule="exact"/>
        <w:rPr>
          <w:sz w:val="26"/>
          <w:szCs w:val="26"/>
        </w:rPr>
      </w:pPr>
    </w:p>
    <w:p w:rsidR="00D71140" w:rsidRDefault="00D71140">
      <w:pPr>
        <w:spacing w:before="18" w:line="260" w:lineRule="exact"/>
        <w:rPr>
          <w:sz w:val="26"/>
          <w:szCs w:val="26"/>
        </w:rPr>
      </w:pPr>
    </w:p>
    <w:p w:rsidR="00D71140" w:rsidRDefault="00D71140">
      <w:pPr>
        <w:spacing w:before="18" w:line="260" w:lineRule="exact"/>
        <w:rPr>
          <w:sz w:val="26"/>
          <w:szCs w:val="26"/>
        </w:rPr>
      </w:pPr>
    </w:p>
    <w:p w:rsidR="00D71140" w:rsidRDefault="00D71140">
      <w:pPr>
        <w:spacing w:before="18" w:line="260" w:lineRule="exact"/>
        <w:rPr>
          <w:sz w:val="26"/>
          <w:szCs w:val="26"/>
        </w:rPr>
      </w:pPr>
    </w:p>
    <w:p w:rsidR="00D71140" w:rsidRDefault="00D71140">
      <w:pPr>
        <w:spacing w:before="18" w:line="260" w:lineRule="exact"/>
        <w:rPr>
          <w:sz w:val="26"/>
          <w:szCs w:val="26"/>
        </w:rPr>
      </w:pPr>
    </w:p>
    <w:p w:rsidR="00D71140" w:rsidRDefault="00D71140" w:rsidP="00D71140">
      <w:pPr>
        <w:rPr>
          <w:rFonts w:ascii="Cambria" w:eastAsia="Cambria" w:hAnsi="Cambria" w:cs="Cambria"/>
          <w:b/>
          <w:sz w:val="27"/>
          <w:szCs w:val="27"/>
        </w:rPr>
      </w:pPr>
    </w:p>
    <w:p w:rsidR="00D71140" w:rsidRPr="00D71140" w:rsidRDefault="00D71140" w:rsidP="00D71140">
      <w:pPr>
        <w:spacing w:before="60"/>
        <w:rPr>
          <w:rFonts w:ascii="Cambria" w:eastAsia="Cambria" w:hAnsi="Cambria" w:cs="Cambria"/>
          <w:b/>
          <w:sz w:val="28"/>
          <w:szCs w:val="28"/>
        </w:rPr>
      </w:pPr>
      <w:r w:rsidRPr="00D71140">
        <w:rPr>
          <w:rFonts w:ascii="Cambria" w:eastAsia="Cambria" w:hAnsi="Cambria" w:cs="Cambria"/>
          <w:b/>
          <w:sz w:val="28"/>
          <w:szCs w:val="28"/>
        </w:rPr>
        <w:lastRenderedPageBreak/>
        <w:t>User Interface Priorities</w:t>
      </w:r>
    </w:p>
    <w:p w:rsidR="005109D2" w:rsidRDefault="00D71140" w:rsidP="00D71140">
      <w:pPr>
        <w:spacing w:before="60"/>
        <w:ind w:firstLine="4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   Professional look and feel.</w:t>
      </w:r>
    </w:p>
    <w:p w:rsidR="005109D2" w:rsidRDefault="00FC4005">
      <w:pPr>
        <w:spacing w:before="5" w:line="260" w:lineRule="exact"/>
        <w:ind w:left="820" w:right="258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  </w:t>
      </w:r>
      <w:r w:rsidR="00463F88">
        <w:rPr>
          <w:rFonts w:ascii="Cambria" w:eastAsia="Cambria" w:hAnsi="Cambria" w:cs="Cambria"/>
          <w:sz w:val="24"/>
          <w:szCs w:val="24"/>
        </w:rPr>
        <w:t>Easy interface to create quiz for admin.</w:t>
      </w:r>
    </w:p>
    <w:p w:rsidR="005109D2" w:rsidRDefault="005109D2">
      <w:pPr>
        <w:spacing w:before="18" w:line="260" w:lineRule="exact"/>
        <w:rPr>
          <w:sz w:val="26"/>
          <w:szCs w:val="26"/>
        </w:rPr>
      </w:pPr>
    </w:p>
    <w:p w:rsidR="005109D2" w:rsidRDefault="00FC4005">
      <w:pPr>
        <w:ind w:left="10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b/>
          <w:sz w:val="27"/>
          <w:szCs w:val="27"/>
        </w:rPr>
        <w:t>Tools to be used</w:t>
      </w:r>
    </w:p>
    <w:p w:rsidR="005109D2" w:rsidRDefault="005109D2">
      <w:pPr>
        <w:spacing w:before="3" w:line="280" w:lineRule="exact"/>
        <w:rPr>
          <w:sz w:val="28"/>
          <w:szCs w:val="28"/>
        </w:rPr>
      </w:pPr>
    </w:p>
    <w:p w:rsidR="005109D2" w:rsidRDefault="00FC4005">
      <w:pPr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1.   </w:t>
      </w:r>
      <w:r w:rsidR="00463F88">
        <w:rPr>
          <w:rFonts w:ascii="Cambria" w:eastAsia="Cambria" w:hAnsi="Cambria" w:cs="Cambria"/>
          <w:sz w:val="24"/>
          <w:szCs w:val="24"/>
        </w:rPr>
        <w:t xml:space="preserve">Eclipse </w:t>
      </w:r>
      <w:r>
        <w:rPr>
          <w:rFonts w:ascii="Cambria" w:eastAsia="Cambria" w:hAnsi="Cambria" w:cs="Cambria"/>
          <w:sz w:val="24"/>
          <w:szCs w:val="24"/>
        </w:rPr>
        <w:t xml:space="preserve">IDE to develop the project. </w:t>
      </w:r>
    </w:p>
    <w:p w:rsidR="005109D2" w:rsidRDefault="00463F88">
      <w:pPr>
        <w:spacing w:line="280" w:lineRule="exact"/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  </w:t>
      </w:r>
      <w:proofErr w:type="spellStart"/>
      <w:r>
        <w:rPr>
          <w:rFonts w:ascii="Cambria" w:eastAsia="Cambria" w:hAnsi="Cambria" w:cs="Cambria"/>
          <w:sz w:val="24"/>
          <w:szCs w:val="24"/>
        </w:rPr>
        <w:t>MySql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Database</w:t>
      </w:r>
      <w:r w:rsidR="00FC4005">
        <w:rPr>
          <w:rFonts w:ascii="Cambria" w:eastAsia="Cambria" w:hAnsi="Cambria" w:cs="Cambria"/>
          <w:sz w:val="24"/>
          <w:szCs w:val="24"/>
        </w:rPr>
        <w:t>.</w:t>
      </w:r>
    </w:p>
    <w:p w:rsidR="005109D2" w:rsidRDefault="00FC4005">
      <w:pPr>
        <w:spacing w:line="260" w:lineRule="exact"/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3.   Server: Apache Tomcat/</w:t>
      </w:r>
      <w:proofErr w:type="spellStart"/>
      <w:r>
        <w:rPr>
          <w:rFonts w:ascii="Cambria" w:eastAsia="Cambria" w:hAnsi="Cambria" w:cs="Cambria"/>
          <w:sz w:val="24"/>
          <w:szCs w:val="24"/>
        </w:rPr>
        <w:t>JBoss</w:t>
      </w:r>
      <w:proofErr w:type="spellEnd"/>
      <w:r>
        <w:rPr>
          <w:rFonts w:ascii="Cambria" w:eastAsia="Cambria" w:hAnsi="Cambria" w:cs="Cambria"/>
          <w:sz w:val="24"/>
          <w:szCs w:val="24"/>
        </w:rPr>
        <w:t>/Glassfish/</w:t>
      </w:r>
      <w:proofErr w:type="spellStart"/>
      <w:r>
        <w:rPr>
          <w:rFonts w:ascii="Cambria" w:eastAsia="Cambria" w:hAnsi="Cambria" w:cs="Cambria"/>
          <w:sz w:val="24"/>
          <w:szCs w:val="24"/>
        </w:rPr>
        <w:t>WebLogic</w:t>
      </w:r>
      <w:proofErr w:type="spellEnd"/>
      <w:r>
        <w:rPr>
          <w:rFonts w:ascii="Cambria" w:eastAsia="Cambria" w:hAnsi="Cambria" w:cs="Cambria"/>
          <w:sz w:val="24"/>
          <w:szCs w:val="24"/>
        </w:rPr>
        <w:t>/</w:t>
      </w:r>
      <w:proofErr w:type="spellStart"/>
      <w:r>
        <w:rPr>
          <w:rFonts w:ascii="Cambria" w:eastAsia="Cambria" w:hAnsi="Cambria" w:cs="Cambria"/>
          <w:sz w:val="24"/>
          <w:szCs w:val="24"/>
        </w:rPr>
        <w:t>WebSphere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5109D2" w:rsidRDefault="005109D2">
      <w:pPr>
        <w:spacing w:before="1" w:line="280" w:lineRule="exact"/>
        <w:rPr>
          <w:sz w:val="28"/>
          <w:szCs w:val="28"/>
        </w:rPr>
      </w:pPr>
    </w:p>
    <w:p w:rsidR="005109D2" w:rsidRDefault="00FC4005">
      <w:pPr>
        <w:ind w:left="100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b/>
          <w:sz w:val="27"/>
          <w:szCs w:val="27"/>
        </w:rPr>
        <w:t>Front End and Back End</w:t>
      </w:r>
    </w:p>
    <w:p w:rsidR="005109D2" w:rsidRDefault="005109D2">
      <w:pPr>
        <w:spacing w:before="4" w:line="280" w:lineRule="exact"/>
        <w:rPr>
          <w:sz w:val="28"/>
          <w:szCs w:val="28"/>
        </w:rPr>
      </w:pPr>
    </w:p>
    <w:p w:rsidR="005109D2" w:rsidRDefault="00FC4005">
      <w:pPr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1.   </w:t>
      </w:r>
      <w:r>
        <w:rPr>
          <w:rFonts w:ascii="Cambria" w:eastAsia="Cambria" w:hAnsi="Cambria" w:cs="Cambria"/>
          <w:b/>
          <w:sz w:val="24"/>
          <w:szCs w:val="24"/>
        </w:rPr>
        <w:t xml:space="preserve">Front End: </w:t>
      </w:r>
      <w:r>
        <w:rPr>
          <w:rFonts w:ascii="Cambria" w:eastAsia="Cambria" w:hAnsi="Cambria" w:cs="Cambria"/>
          <w:sz w:val="24"/>
          <w:szCs w:val="24"/>
        </w:rPr>
        <w:t>JSP, JDBC, JavaScript, AJAX</w:t>
      </w:r>
    </w:p>
    <w:p w:rsidR="005109D2" w:rsidRDefault="00FC4005">
      <w:pPr>
        <w:spacing w:line="260" w:lineRule="exact"/>
        <w:ind w:left="4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  </w:t>
      </w:r>
      <w:r>
        <w:rPr>
          <w:rFonts w:ascii="Cambria" w:eastAsia="Cambria" w:hAnsi="Cambria" w:cs="Cambria"/>
          <w:b/>
          <w:sz w:val="24"/>
          <w:szCs w:val="24"/>
        </w:rPr>
        <w:t xml:space="preserve">Back End: </w:t>
      </w:r>
      <w:r>
        <w:rPr>
          <w:rFonts w:ascii="Cambria" w:eastAsia="Cambria" w:hAnsi="Cambria" w:cs="Cambria"/>
          <w:sz w:val="24"/>
          <w:szCs w:val="24"/>
        </w:rPr>
        <w:t>Oracle</w:t>
      </w:r>
    </w:p>
    <w:p w:rsidR="005109D2" w:rsidRDefault="005109D2">
      <w:pPr>
        <w:spacing w:before="1" w:line="280" w:lineRule="exact"/>
        <w:rPr>
          <w:sz w:val="28"/>
          <w:szCs w:val="28"/>
        </w:rPr>
      </w:pPr>
    </w:p>
    <w:p w:rsidR="005109D2" w:rsidRDefault="005109D2" w:rsidP="00463F88">
      <w:pPr>
        <w:spacing w:line="260" w:lineRule="exact"/>
        <w:ind w:right="184"/>
        <w:rPr>
          <w:rFonts w:ascii="Cambria" w:eastAsia="Cambria" w:hAnsi="Cambria" w:cs="Cambria"/>
          <w:sz w:val="24"/>
          <w:szCs w:val="24"/>
        </w:rPr>
      </w:pPr>
    </w:p>
    <w:sectPr w:rsidR="005109D2" w:rsidSect="005109D2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C594E"/>
    <w:multiLevelType w:val="multilevel"/>
    <w:tmpl w:val="E704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9D2"/>
    <w:rsid w:val="00463F88"/>
    <w:rsid w:val="00503C33"/>
    <w:rsid w:val="005109D2"/>
    <w:rsid w:val="00D71140"/>
    <w:rsid w:val="00FC4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SYSPRO-Lenovo4</dc:creator>
  <cp:lastModifiedBy>SYSPRO-Lenovo4</cp:lastModifiedBy>
  <cp:revision>2</cp:revision>
  <dcterms:created xsi:type="dcterms:W3CDTF">2018-08-04T17:08:00Z</dcterms:created>
  <dcterms:modified xsi:type="dcterms:W3CDTF">2018-08-04T17:08:00Z</dcterms:modified>
</cp:coreProperties>
</file>